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A647D">
      <w:pPr>
        <w:rPr>
          <w:b/>
          <w:sz w:val="48"/>
          <w:szCs w:val="48"/>
          <w:lang w:val="pt-BR"/>
        </w:rPr>
      </w:pPr>
      <w:r w:rsidRPr="009A647D">
        <w:rPr>
          <w:b/>
          <w:sz w:val="48"/>
          <w:szCs w:val="48"/>
          <w:lang w:val="pt-BR"/>
        </w:rPr>
        <w:t>Documentação Web-Crud</w:t>
      </w:r>
    </w:p>
    <w:p w:rsidR="009A647D" w:rsidRDefault="009A647D">
      <w:pPr>
        <w:rPr>
          <w:b/>
          <w:sz w:val="48"/>
          <w:szCs w:val="48"/>
          <w:lang w:val="pt-BR"/>
        </w:rPr>
      </w:pPr>
    </w:p>
    <w:p w:rsidR="009A647D" w:rsidRDefault="009A647D" w:rsidP="009A647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Esta aplicação é para o desafio UDF</w:t>
      </w:r>
    </w:p>
    <w:p w:rsidR="00E13C7B" w:rsidRPr="00E13C7B" w:rsidRDefault="00E13C7B" w:rsidP="009A647D">
      <w:pPr>
        <w:jc w:val="both"/>
        <w:rPr>
          <w:sz w:val="28"/>
          <w:szCs w:val="28"/>
          <w:u w:val="single"/>
          <w:lang w:val="pt-BR"/>
        </w:rPr>
      </w:pPr>
    </w:p>
    <w:p w:rsidR="00E13C7B" w:rsidRDefault="00E13C7B" w:rsidP="009A647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Autor: Marcos Paulo dos Reis Borges</w:t>
      </w:r>
      <w:bookmarkStart w:id="0" w:name="_GoBack"/>
      <w:bookmarkEnd w:id="0"/>
    </w:p>
    <w:p w:rsidR="003A42AC" w:rsidRDefault="003A42AC" w:rsidP="009A647D">
      <w:pPr>
        <w:jc w:val="both"/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Rmg</w:t>
      </w:r>
      <w:proofErr w:type="spellEnd"/>
      <w:r>
        <w:rPr>
          <w:sz w:val="28"/>
          <w:szCs w:val="28"/>
          <w:lang w:val="pt-BR"/>
        </w:rPr>
        <w:t>: 28059344</w:t>
      </w:r>
    </w:p>
    <w:p w:rsidR="00E13C7B" w:rsidRDefault="00E13C7B" w:rsidP="009A647D">
      <w:pPr>
        <w:jc w:val="both"/>
        <w:rPr>
          <w:sz w:val="28"/>
          <w:szCs w:val="28"/>
          <w:lang w:val="pt-BR"/>
        </w:rPr>
      </w:pPr>
    </w:p>
    <w:p w:rsidR="00E13C7B" w:rsidRPr="00E13C7B" w:rsidRDefault="00E13C7B" w:rsidP="009A647D">
      <w:pPr>
        <w:jc w:val="both"/>
        <w:rPr>
          <w:color w:val="FF0000"/>
          <w:lang w:val="pt-BR"/>
        </w:rPr>
      </w:pPr>
      <w:r w:rsidRPr="00E13C7B">
        <w:rPr>
          <w:color w:val="FF0000"/>
          <w:lang w:val="pt-BR"/>
        </w:rPr>
        <w:t>*Este projeto foi feito por uma pessoa só!</w:t>
      </w:r>
    </w:p>
    <w:p w:rsidR="009A647D" w:rsidRDefault="009A647D" w:rsidP="009A647D">
      <w:pPr>
        <w:jc w:val="both"/>
        <w:rPr>
          <w:sz w:val="28"/>
          <w:szCs w:val="28"/>
          <w:lang w:val="pt-BR"/>
        </w:rPr>
      </w:pPr>
    </w:p>
    <w:p w:rsidR="009A647D" w:rsidRDefault="009A647D" w:rsidP="009A647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Para utilizar a aplicação exporte o banco de dados crie um usuário e faça o login,</w:t>
      </w:r>
    </w:p>
    <w:p w:rsidR="009A647D" w:rsidRPr="009A647D" w:rsidRDefault="009A647D" w:rsidP="009A647D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Por padrão já tem um usuário default no </w:t>
      </w:r>
      <w:proofErr w:type="spellStart"/>
      <w:r>
        <w:rPr>
          <w:sz w:val="28"/>
          <w:szCs w:val="28"/>
          <w:lang w:val="pt-BR"/>
        </w:rPr>
        <w:t>aquivo</w:t>
      </w:r>
      <w:proofErr w:type="spellEnd"/>
      <w:r>
        <w:rPr>
          <w:sz w:val="28"/>
          <w:szCs w:val="28"/>
          <w:lang w:val="pt-BR"/>
        </w:rPr>
        <w:t xml:space="preserve"> .</w:t>
      </w:r>
      <w:proofErr w:type="spellStart"/>
      <w:r>
        <w:rPr>
          <w:sz w:val="28"/>
          <w:szCs w:val="28"/>
          <w:lang w:val="pt-BR"/>
        </w:rPr>
        <w:t>sql</w:t>
      </w:r>
      <w:proofErr w:type="spellEnd"/>
      <w:r>
        <w:rPr>
          <w:sz w:val="28"/>
          <w:szCs w:val="28"/>
          <w:lang w:val="pt-BR"/>
        </w:rPr>
        <w:t xml:space="preserve"> importado, suas credenciais são: </w:t>
      </w:r>
      <w:hyperlink r:id="rId10" w:history="1">
        <w:r w:rsidRPr="00566B6E">
          <w:rPr>
            <w:rStyle w:val="Hyperlink"/>
            <w:sz w:val="28"/>
            <w:szCs w:val="28"/>
            <w:lang w:val="pt-BR"/>
          </w:rPr>
          <w:t>admin@admin.com</w:t>
        </w:r>
      </w:hyperlink>
      <w:r>
        <w:rPr>
          <w:sz w:val="28"/>
          <w:szCs w:val="28"/>
          <w:lang w:val="pt-BR"/>
        </w:rPr>
        <w:t>, 123456.</w:t>
      </w:r>
    </w:p>
    <w:p w:rsidR="009A647D" w:rsidRDefault="009A647D">
      <w:pPr>
        <w:rPr>
          <w:b/>
          <w:sz w:val="48"/>
          <w:szCs w:val="48"/>
          <w:lang w:val="pt-BR"/>
        </w:rPr>
      </w:pPr>
    </w:p>
    <w:p w:rsidR="009A647D" w:rsidRDefault="009A647D" w:rsidP="009A647D">
      <w:pPr>
        <w:pStyle w:val="PargrafodaLista"/>
        <w:numPr>
          <w:ilvl w:val="0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Aplicação</w:t>
      </w:r>
    </w:p>
    <w:p w:rsidR="009A647D" w:rsidRDefault="009A647D" w:rsidP="009A647D">
      <w:pPr>
        <w:pStyle w:val="PargrafodaLista"/>
        <w:numPr>
          <w:ilvl w:val="1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Sistema de </w:t>
      </w:r>
      <w:r w:rsidRPr="009A647D">
        <w:rPr>
          <w:sz w:val="28"/>
          <w:szCs w:val="28"/>
          <w:u w:val="single"/>
          <w:lang w:val="pt-BR"/>
        </w:rPr>
        <w:t>Login</w:t>
      </w:r>
      <w:r>
        <w:rPr>
          <w:sz w:val="28"/>
          <w:szCs w:val="28"/>
          <w:lang w:val="pt-BR"/>
        </w:rPr>
        <w:t xml:space="preserve"> </w:t>
      </w:r>
    </w:p>
    <w:p w:rsidR="009A647D" w:rsidRDefault="009A647D" w:rsidP="009A647D">
      <w:pPr>
        <w:pStyle w:val="PargrafodaLista"/>
        <w:numPr>
          <w:ilvl w:val="1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Crud de Cursos</w:t>
      </w:r>
    </w:p>
    <w:p w:rsidR="009A647D" w:rsidRDefault="009A647D" w:rsidP="009A647D">
      <w:pPr>
        <w:pStyle w:val="PargrafodaLista"/>
        <w:ind w:left="1440"/>
        <w:rPr>
          <w:sz w:val="28"/>
          <w:szCs w:val="28"/>
          <w:lang w:val="pt-BR"/>
        </w:rPr>
      </w:pPr>
    </w:p>
    <w:p w:rsidR="009A647D" w:rsidRDefault="009A647D" w:rsidP="009A647D">
      <w:pPr>
        <w:pStyle w:val="PargrafodaLista"/>
        <w:numPr>
          <w:ilvl w:val="0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Arquitetura do Projeto</w:t>
      </w:r>
    </w:p>
    <w:p w:rsidR="009A647D" w:rsidRDefault="009A647D" w:rsidP="009A647D">
      <w:pPr>
        <w:pStyle w:val="PargrafodaLista"/>
        <w:numPr>
          <w:ilvl w:val="1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MVC</w:t>
      </w:r>
    </w:p>
    <w:p w:rsidR="009A647D" w:rsidRDefault="009A647D" w:rsidP="009A647D">
      <w:pPr>
        <w:pStyle w:val="PargrafodaLista"/>
        <w:numPr>
          <w:ilvl w:val="1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API </w:t>
      </w:r>
      <w:proofErr w:type="spellStart"/>
      <w:r>
        <w:rPr>
          <w:sz w:val="28"/>
          <w:szCs w:val="28"/>
          <w:lang w:val="pt-BR"/>
        </w:rPr>
        <w:t>Rest</w:t>
      </w:r>
      <w:proofErr w:type="spellEnd"/>
    </w:p>
    <w:p w:rsidR="009A647D" w:rsidRDefault="009A647D" w:rsidP="009A647D">
      <w:pPr>
        <w:pStyle w:val="PargrafodaLista"/>
        <w:ind w:left="1440"/>
        <w:rPr>
          <w:sz w:val="28"/>
          <w:szCs w:val="28"/>
          <w:lang w:val="pt-BR"/>
        </w:rPr>
      </w:pPr>
    </w:p>
    <w:p w:rsidR="009A647D" w:rsidRDefault="009A647D" w:rsidP="009A647D">
      <w:pPr>
        <w:pStyle w:val="PargrafodaLista"/>
        <w:numPr>
          <w:ilvl w:val="0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Frameworks</w:t>
      </w:r>
    </w:p>
    <w:p w:rsidR="009A647D" w:rsidRDefault="009A647D" w:rsidP="009A647D">
      <w:pPr>
        <w:pStyle w:val="PargrafodaLista"/>
        <w:numPr>
          <w:ilvl w:val="1"/>
          <w:numId w:val="27"/>
        </w:num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Bootstrap</w:t>
      </w:r>
      <w:proofErr w:type="spellEnd"/>
    </w:p>
    <w:p w:rsidR="009A647D" w:rsidRDefault="009A647D" w:rsidP="009A647D">
      <w:pPr>
        <w:pStyle w:val="PargrafodaLista"/>
        <w:numPr>
          <w:ilvl w:val="1"/>
          <w:numId w:val="27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Ajax</w:t>
      </w:r>
    </w:p>
    <w:p w:rsidR="009A647D" w:rsidRDefault="009A647D" w:rsidP="009A647D">
      <w:pPr>
        <w:rPr>
          <w:sz w:val="28"/>
          <w:szCs w:val="28"/>
          <w:lang w:val="pt-BR"/>
        </w:rPr>
      </w:pPr>
    </w:p>
    <w:p w:rsidR="009A647D" w:rsidRPr="009A647D" w:rsidRDefault="009A647D" w:rsidP="009A647D">
      <w:pPr>
        <w:ind w:left="720"/>
        <w:rPr>
          <w:sz w:val="28"/>
          <w:szCs w:val="28"/>
          <w:lang w:val="pt-BR"/>
        </w:rPr>
      </w:pPr>
    </w:p>
    <w:p w:rsidR="009A647D" w:rsidRPr="009A647D" w:rsidRDefault="009A647D" w:rsidP="009A647D">
      <w:pPr>
        <w:pStyle w:val="PargrafodaLista"/>
        <w:ind w:left="1440"/>
        <w:rPr>
          <w:sz w:val="28"/>
          <w:szCs w:val="28"/>
          <w:lang w:val="pt-BR"/>
        </w:rPr>
      </w:pPr>
    </w:p>
    <w:p w:rsidR="009A647D" w:rsidRPr="009A647D" w:rsidRDefault="009A647D" w:rsidP="009A647D">
      <w:pPr>
        <w:pStyle w:val="PargrafodaLista"/>
        <w:ind w:left="1440"/>
        <w:rPr>
          <w:sz w:val="28"/>
          <w:szCs w:val="28"/>
          <w:lang w:val="pt-BR"/>
        </w:rPr>
      </w:pPr>
    </w:p>
    <w:p w:rsidR="009A647D" w:rsidRPr="00D766DE" w:rsidRDefault="009A647D" w:rsidP="009A647D">
      <w:pPr>
        <w:ind w:left="720"/>
        <w:rPr>
          <w:lang w:val="pt-BR"/>
        </w:rPr>
      </w:pPr>
    </w:p>
    <w:sectPr w:rsidR="009A647D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501" w:rsidRDefault="00013501" w:rsidP="00D766DE">
      <w:r>
        <w:separator/>
      </w:r>
    </w:p>
  </w:endnote>
  <w:endnote w:type="continuationSeparator" w:id="0">
    <w:p w:rsidR="00013501" w:rsidRDefault="00013501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501" w:rsidRDefault="00013501" w:rsidP="00D766DE">
      <w:r>
        <w:separator/>
      </w:r>
    </w:p>
  </w:footnote>
  <w:footnote w:type="continuationSeparator" w:id="0">
    <w:p w:rsidR="00013501" w:rsidRDefault="00013501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C064D1"/>
    <w:multiLevelType w:val="hybridMultilevel"/>
    <w:tmpl w:val="F3103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8"/>
  </w:num>
  <w:num w:numId="26">
    <w:abstractNumId w:val="1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7D"/>
    <w:rsid w:val="00013501"/>
    <w:rsid w:val="00215B8F"/>
    <w:rsid w:val="003A42AC"/>
    <w:rsid w:val="004C55DB"/>
    <w:rsid w:val="004E108E"/>
    <w:rsid w:val="00645252"/>
    <w:rsid w:val="00654A7A"/>
    <w:rsid w:val="006D3D74"/>
    <w:rsid w:val="0083569A"/>
    <w:rsid w:val="0087020C"/>
    <w:rsid w:val="009A647D"/>
    <w:rsid w:val="00A9204E"/>
    <w:rsid w:val="00D72E08"/>
    <w:rsid w:val="00D766DE"/>
    <w:rsid w:val="00E13C7B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78E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dmin@admin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4rlab02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BAAD63A-EEB0-47F3-8702-8EF05F49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2021-11-04T23:27:00Z</dcterms:created>
  <dcterms:modified xsi:type="dcterms:W3CDTF">2021-11-04T23:34:00Z</dcterms:modified>
</cp:coreProperties>
</file>